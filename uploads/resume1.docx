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32A5" w:rsidRDefault="00BD6484">
      <w:pPr>
        <w:pStyle w:val="Heading"/>
        <w:jc w:val="left"/>
        <w:rPr>
          <w:i w:val="0"/>
          <w:sz w:val="24"/>
          <w:szCs w:val="24"/>
        </w:rPr>
      </w:pPr>
      <w:r>
        <w:rPr>
          <w:noProof/>
          <w:lang w:eastAsia="en-US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4589145</wp:posOffset>
            </wp:positionH>
            <wp:positionV relativeFrom="paragraph">
              <wp:posOffset>-873125</wp:posOffset>
            </wp:positionV>
            <wp:extent cx="1780540" cy="183007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83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2A5">
        <w:rPr>
          <w:i w:val="0"/>
          <w:lang w:eastAsia="en-US"/>
        </w:rPr>
        <w:t>BILLY JOEL L. RANARIO</w:t>
      </w:r>
    </w:p>
    <w:p w:rsidR="002E32A5" w:rsidRDefault="002E32A5">
      <w:pPr>
        <w:pStyle w:val="Heading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Zone 12-B </w:t>
      </w:r>
      <w:proofErr w:type="spellStart"/>
      <w:r>
        <w:rPr>
          <w:i w:val="0"/>
          <w:sz w:val="24"/>
          <w:szCs w:val="24"/>
        </w:rPr>
        <w:t>Purok</w:t>
      </w:r>
      <w:proofErr w:type="spellEnd"/>
      <w:r>
        <w:rPr>
          <w:i w:val="0"/>
          <w:sz w:val="24"/>
          <w:szCs w:val="24"/>
        </w:rPr>
        <w:t xml:space="preserve"> 2, Hilltop, Upper Carmen, Cagayan de Oro City</w:t>
      </w:r>
    </w:p>
    <w:p w:rsidR="002E32A5" w:rsidRDefault="002E32A5">
      <w:pPr>
        <w:pStyle w:val="Heading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Mobile #: +639358994227</w:t>
      </w:r>
    </w:p>
    <w:p w:rsidR="002E32A5" w:rsidRDefault="002E32A5">
      <w:pPr>
        <w:pStyle w:val="Heading"/>
        <w:jc w:val="left"/>
      </w:pPr>
      <w:r>
        <w:rPr>
          <w:i w:val="0"/>
          <w:sz w:val="24"/>
          <w:szCs w:val="24"/>
        </w:rPr>
        <w:t xml:space="preserve">Email Address: </w:t>
      </w:r>
      <w:hyperlink r:id="rId6" w:history="1">
        <w:r>
          <w:rPr>
            <w:rStyle w:val="Hyperlink"/>
            <w:i w:val="0"/>
            <w:sz w:val="24"/>
            <w:szCs w:val="24"/>
          </w:rPr>
          <w:t>billy.ranario@must.edu.ph</w:t>
        </w:r>
      </w:hyperlink>
    </w:p>
    <w:p w:rsidR="002E32A5" w:rsidRDefault="002E32A5">
      <w:pPr>
        <w:pStyle w:val="BodyText"/>
      </w:pPr>
    </w:p>
    <w:p w:rsidR="00B17F41" w:rsidRDefault="00B17F41">
      <w:pPr>
        <w:rPr>
          <w:rFonts w:ascii="Calibri" w:hAnsi="Calibri" w:cs="Calibri"/>
          <w:b/>
          <w:color w:val="auto"/>
          <w:sz w:val="28"/>
          <w:u w:val="single"/>
        </w:rPr>
      </w:pPr>
    </w:p>
    <w:p w:rsidR="00B17F41" w:rsidRDefault="00B17F41">
      <w:pPr>
        <w:rPr>
          <w:rFonts w:ascii="Calibri" w:hAnsi="Calibri" w:cs="Calibri"/>
          <w:b/>
          <w:color w:val="auto"/>
          <w:sz w:val="28"/>
          <w:u w:val="single"/>
        </w:rPr>
      </w:pPr>
    </w:p>
    <w:p w:rsidR="002E32A5" w:rsidRDefault="002E32A5">
      <w:pPr>
        <w:rPr>
          <w:rFonts w:ascii="Calibri" w:hAnsi="Calibri" w:cs="Calibri"/>
          <w:b/>
          <w:color w:val="auto"/>
          <w:sz w:val="30"/>
        </w:rPr>
      </w:pPr>
      <w:r>
        <w:rPr>
          <w:rFonts w:ascii="Calibri" w:hAnsi="Calibri" w:cs="Calibri"/>
          <w:b/>
          <w:color w:val="auto"/>
          <w:sz w:val="28"/>
          <w:u w:val="single"/>
        </w:rPr>
        <w:t>PERSONAL INFORMATION</w:t>
      </w:r>
    </w:p>
    <w:p w:rsidR="002E32A5" w:rsidRDefault="002E32A5">
      <w:p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b/>
          <w:color w:val="auto"/>
          <w:sz w:val="30"/>
        </w:rPr>
        <w:tab/>
      </w:r>
      <w:r>
        <w:rPr>
          <w:rFonts w:ascii="Calibri" w:hAnsi="Calibri" w:cs="Calibri"/>
          <w:b/>
          <w:color w:val="auto"/>
          <w:sz w:val="24"/>
          <w:szCs w:val="24"/>
        </w:rPr>
        <w:t>Age</w:t>
      </w: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ab/>
        <w:t xml:space="preserve">: </w:t>
      </w:r>
      <w:r>
        <w:rPr>
          <w:rFonts w:ascii="Calibri" w:hAnsi="Calibri" w:cs="Calibri"/>
          <w:color w:val="auto"/>
          <w:sz w:val="24"/>
          <w:szCs w:val="24"/>
        </w:rPr>
        <w:tab/>
        <w:t>20</w:t>
      </w:r>
    </w:p>
    <w:p w:rsidR="002E32A5" w:rsidRDefault="002E32A5">
      <w:p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b/>
          <w:color w:val="auto"/>
          <w:sz w:val="24"/>
          <w:szCs w:val="24"/>
        </w:rPr>
        <w:t>Date of Birth</w:t>
      </w:r>
      <w:r>
        <w:rPr>
          <w:rFonts w:ascii="Calibri" w:hAnsi="Calibri" w:cs="Calibri"/>
          <w:color w:val="auto"/>
          <w:sz w:val="24"/>
          <w:szCs w:val="24"/>
        </w:rPr>
        <w:tab/>
      </w:r>
      <w:r w:rsidR="00650876"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>: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August 14, 1994</w:t>
      </w:r>
    </w:p>
    <w:p w:rsidR="002E32A5" w:rsidRDefault="002E32A5">
      <w:pPr>
        <w:rPr>
          <w:rFonts w:ascii="Calibri" w:hAnsi="Calibri" w:cs="Calibri"/>
          <w:b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b/>
          <w:color w:val="auto"/>
          <w:sz w:val="24"/>
          <w:szCs w:val="24"/>
        </w:rPr>
        <w:t>Gender</w:t>
      </w: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ab/>
        <w:t>: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Male</w:t>
      </w:r>
    </w:p>
    <w:p w:rsidR="002E32A5" w:rsidRDefault="002E32A5">
      <w:pPr>
        <w:ind w:left="720"/>
        <w:rPr>
          <w:rFonts w:ascii="Calibri" w:hAnsi="Calibri" w:cs="Calibri"/>
          <w:b/>
          <w:color w:val="auto"/>
          <w:sz w:val="24"/>
          <w:szCs w:val="24"/>
        </w:rPr>
      </w:pPr>
      <w:r>
        <w:rPr>
          <w:rFonts w:ascii="Calibri" w:hAnsi="Calibri" w:cs="Calibri"/>
          <w:b/>
          <w:color w:val="auto"/>
          <w:sz w:val="24"/>
          <w:szCs w:val="24"/>
        </w:rPr>
        <w:t>Civil Status</w:t>
      </w:r>
      <w:r>
        <w:rPr>
          <w:rFonts w:ascii="Calibri" w:hAnsi="Calibri" w:cs="Calibri"/>
          <w:color w:val="auto"/>
          <w:sz w:val="24"/>
          <w:szCs w:val="24"/>
        </w:rPr>
        <w:tab/>
      </w:r>
      <w:r w:rsidR="00650876"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 xml:space="preserve">: 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Single</w:t>
      </w:r>
    </w:p>
    <w:p w:rsidR="002E32A5" w:rsidRDefault="002E32A5">
      <w:pPr>
        <w:ind w:left="720"/>
        <w:rPr>
          <w:rFonts w:ascii="Calibri" w:hAnsi="Calibri" w:cs="Calibri"/>
          <w:b/>
          <w:color w:val="auto"/>
          <w:sz w:val="24"/>
          <w:szCs w:val="24"/>
        </w:rPr>
      </w:pPr>
      <w:r>
        <w:rPr>
          <w:rFonts w:ascii="Calibri" w:hAnsi="Calibri" w:cs="Calibri"/>
          <w:b/>
          <w:color w:val="auto"/>
          <w:sz w:val="24"/>
          <w:szCs w:val="24"/>
        </w:rPr>
        <w:t>Height</w:t>
      </w: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ab/>
      </w:r>
      <w:r w:rsidR="00650876"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>: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5’5”</w:t>
      </w:r>
    </w:p>
    <w:p w:rsidR="002E32A5" w:rsidRDefault="002E32A5">
      <w:pPr>
        <w:ind w:left="720"/>
        <w:rPr>
          <w:rFonts w:ascii="Calibri" w:hAnsi="Calibri" w:cs="Calibri"/>
          <w:b/>
          <w:color w:val="auto"/>
          <w:sz w:val="24"/>
          <w:szCs w:val="24"/>
        </w:rPr>
      </w:pPr>
      <w:r>
        <w:rPr>
          <w:rFonts w:ascii="Calibri" w:hAnsi="Calibri" w:cs="Calibri"/>
          <w:b/>
          <w:color w:val="auto"/>
          <w:sz w:val="24"/>
          <w:szCs w:val="24"/>
        </w:rPr>
        <w:t>Weight</w:t>
      </w: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ab/>
        <w:t xml:space="preserve">: 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60 kg</w:t>
      </w:r>
    </w:p>
    <w:p w:rsidR="002E32A5" w:rsidRDefault="002E32A5">
      <w:pPr>
        <w:ind w:left="720"/>
        <w:rPr>
          <w:rFonts w:ascii="Calibri" w:hAnsi="Calibri" w:cs="Calibri"/>
          <w:b/>
          <w:color w:val="auto"/>
          <w:sz w:val="24"/>
          <w:szCs w:val="24"/>
        </w:rPr>
      </w:pPr>
      <w:r>
        <w:rPr>
          <w:rFonts w:ascii="Calibri" w:hAnsi="Calibri" w:cs="Calibri"/>
          <w:b/>
          <w:color w:val="auto"/>
          <w:sz w:val="24"/>
          <w:szCs w:val="24"/>
        </w:rPr>
        <w:t>Nationality</w:t>
      </w:r>
      <w:r>
        <w:rPr>
          <w:rFonts w:ascii="Calibri" w:hAnsi="Calibri" w:cs="Calibri"/>
          <w:color w:val="auto"/>
          <w:sz w:val="24"/>
          <w:szCs w:val="24"/>
        </w:rPr>
        <w:tab/>
      </w:r>
      <w:r w:rsidR="00650876"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>: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Filipino</w:t>
      </w:r>
    </w:p>
    <w:p w:rsidR="002E32A5" w:rsidRDefault="002E32A5">
      <w:pPr>
        <w:ind w:left="720"/>
      </w:pPr>
      <w:r>
        <w:rPr>
          <w:rFonts w:ascii="Calibri" w:hAnsi="Calibri" w:cs="Calibri"/>
          <w:b/>
          <w:color w:val="auto"/>
          <w:sz w:val="24"/>
          <w:szCs w:val="24"/>
        </w:rPr>
        <w:t>Religion</w:t>
      </w:r>
      <w:r>
        <w:rPr>
          <w:rFonts w:ascii="Calibri" w:hAnsi="Calibri" w:cs="Calibri"/>
          <w:color w:val="auto"/>
          <w:sz w:val="24"/>
          <w:szCs w:val="24"/>
        </w:rPr>
        <w:tab/>
      </w:r>
      <w:r>
        <w:rPr>
          <w:rFonts w:ascii="Calibri" w:hAnsi="Calibri" w:cs="Calibri"/>
          <w:color w:val="auto"/>
          <w:sz w:val="24"/>
          <w:szCs w:val="24"/>
        </w:rPr>
        <w:tab/>
        <w:t>:</w:t>
      </w:r>
      <w:r>
        <w:rPr>
          <w:rFonts w:ascii="Calibri" w:hAnsi="Calibri" w:cs="Calibri"/>
          <w:color w:val="auto"/>
          <w:sz w:val="24"/>
          <w:szCs w:val="24"/>
        </w:rPr>
        <w:tab/>
        <w:t xml:space="preserve"> Roman Catholic</w:t>
      </w:r>
    </w:p>
    <w:p w:rsidR="002E32A5" w:rsidRDefault="002E32A5">
      <w:pPr>
        <w:pStyle w:val="Heading"/>
        <w:spacing w:before="120"/>
        <w:jc w:val="left"/>
        <w:rPr>
          <w:i w:val="0"/>
        </w:rPr>
      </w:pPr>
    </w:p>
    <w:p w:rsidR="00B17F41" w:rsidRDefault="00B17F41">
      <w:pPr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:rsidR="00B17F41" w:rsidRDefault="00B17F41">
      <w:pPr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:rsidR="002E32A5" w:rsidRDefault="002E32A5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  <w:r>
        <w:rPr>
          <w:rFonts w:ascii="Calibri" w:hAnsi="Calibri" w:cs="Calibri"/>
          <w:b/>
          <w:color w:val="auto"/>
          <w:sz w:val="28"/>
          <w:szCs w:val="28"/>
          <w:u w:val="single"/>
        </w:rPr>
        <w:t>EDUCATIONAL PROFILE</w:t>
      </w:r>
    </w:p>
    <w:p w:rsidR="002E32A5" w:rsidRDefault="002E32A5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</w:p>
    <w:p w:rsidR="002E32A5" w:rsidRDefault="002E32A5">
      <w:pPr>
        <w:pStyle w:val="ListParagraph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College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</w:t>
      </w:r>
      <w:r w:rsidR="00650876">
        <w:rPr>
          <w:b/>
          <w:sz w:val="24"/>
          <w:szCs w:val="24"/>
        </w:rPr>
        <w:tab/>
      </w:r>
      <w:r>
        <w:t xml:space="preserve">Mindanao </w:t>
      </w:r>
      <w:r w:rsidR="00650876">
        <w:t xml:space="preserve">University of Science and </w:t>
      </w:r>
      <w:r>
        <w:t>Technology</w:t>
      </w:r>
    </w:p>
    <w:p w:rsidR="002E32A5" w:rsidRDefault="002E32A5" w:rsidP="00650876">
      <w:pPr>
        <w:pStyle w:val="ListParagraph"/>
        <w:spacing w:after="0"/>
        <w:ind w:left="2880" w:firstLine="720"/>
      </w:pPr>
      <w:r>
        <w:rPr>
          <w:sz w:val="24"/>
          <w:szCs w:val="24"/>
        </w:rPr>
        <w:t xml:space="preserve">C.M. Recto Ave, </w:t>
      </w:r>
      <w:proofErr w:type="spellStart"/>
      <w:r>
        <w:rPr>
          <w:sz w:val="24"/>
          <w:szCs w:val="24"/>
        </w:rPr>
        <w:t>Lapasan</w:t>
      </w:r>
      <w:proofErr w:type="spellEnd"/>
      <w:r>
        <w:rPr>
          <w:sz w:val="24"/>
          <w:szCs w:val="24"/>
        </w:rPr>
        <w:t>, CDO</w:t>
      </w:r>
    </w:p>
    <w:p w:rsidR="002E32A5" w:rsidRDefault="002E32A5">
      <w:pPr>
        <w:pStyle w:val="ListParagraph"/>
        <w:spacing w:after="0"/>
        <w:ind w:left="2880" w:firstLine="720"/>
        <w:rPr>
          <w:sz w:val="28"/>
          <w:szCs w:val="28"/>
        </w:rPr>
      </w:pPr>
      <w:r>
        <w:t>2011-2015</w:t>
      </w:r>
    </w:p>
    <w:p w:rsidR="002E32A5" w:rsidRDefault="002E32A5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B17F41" w:rsidRDefault="00B17F41">
      <w:pPr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:rsidR="00B17F41" w:rsidRDefault="00B17F41">
      <w:pPr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:rsidR="002E32A5" w:rsidRDefault="002E32A5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  <w:r>
        <w:rPr>
          <w:rFonts w:ascii="Calibri" w:hAnsi="Calibri" w:cs="Calibri"/>
          <w:b/>
          <w:color w:val="auto"/>
          <w:sz w:val="28"/>
          <w:szCs w:val="28"/>
          <w:u w:val="single"/>
        </w:rPr>
        <w:t>SPECIAL SKILLS</w:t>
      </w:r>
    </w:p>
    <w:p w:rsidR="00650876" w:rsidRDefault="00650876" w:rsidP="00650876">
      <w:pPr>
        <w:jc w:val="both"/>
        <w:rPr>
          <w:rFonts w:ascii="Calibri" w:hAnsi="Calibri" w:cs="Calibri"/>
          <w:b/>
          <w:color w:val="auto"/>
          <w:sz w:val="24"/>
          <w:szCs w:val="24"/>
          <w:u w:val="single"/>
        </w:rPr>
      </w:pPr>
    </w:p>
    <w:p w:rsidR="00AB1836" w:rsidRPr="00AB1836" w:rsidRDefault="00AB1836" w:rsidP="00AB1836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Microsoft Office (Excel,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Powerpoint</w:t>
      </w:r>
      <w:proofErr w:type="spellEnd"/>
      <w:r>
        <w:rPr>
          <w:rFonts w:ascii="Calibri" w:hAnsi="Calibri" w:cs="Calibri"/>
          <w:b w:val="0"/>
          <w:sz w:val="24"/>
          <w:szCs w:val="24"/>
        </w:rPr>
        <w:t>, Word)</w:t>
      </w:r>
      <w:r w:rsidRPr="00C42D31">
        <w:rPr>
          <w:rFonts w:ascii="Calibri" w:hAnsi="Calibri" w:cs="Calibri"/>
          <w:b w:val="0"/>
          <w:sz w:val="24"/>
          <w:szCs w:val="24"/>
        </w:rPr>
        <w:t xml:space="preserve"> </w:t>
      </w:r>
    </w:p>
    <w:p w:rsidR="00291C85" w:rsidRPr="00291C85" w:rsidRDefault="00291C85" w:rsidP="00291C85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Computer Programming (PHP,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MySQL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, JAVA, </w:t>
      </w:r>
      <w:proofErr w:type="gramStart"/>
      <w:r>
        <w:rPr>
          <w:rFonts w:ascii="Calibri" w:hAnsi="Calibri" w:cs="Calibri"/>
          <w:b w:val="0"/>
          <w:sz w:val="24"/>
          <w:szCs w:val="24"/>
        </w:rPr>
        <w:t>JAVASCRIPT</w:t>
      </w:r>
      <w:r w:rsidRPr="00650876">
        <w:rPr>
          <w:rFonts w:ascii="Calibri" w:hAnsi="Calibri" w:cs="Calibri"/>
          <w:b w:val="0"/>
          <w:sz w:val="24"/>
          <w:szCs w:val="24"/>
        </w:rPr>
        <w:t xml:space="preserve"> </w:t>
      </w:r>
      <w:r>
        <w:rPr>
          <w:rFonts w:ascii="Calibri" w:hAnsi="Calibri" w:cs="Calibri"/>
          <w:b w:val="0"/>
          <w:sz w:val="24"/>
          <w:szCs w:val="24"/>
        </w:rPr>
        <w:t>)</w:t>
      </w:r>
      <w:proofErr w:type="gramEnd"/>
    </w:p>
    <w:p w:rsidR="00291C85" w:rsidRPr="00291C85" w:rsidRDefault="00291C85" w:rsidP="00291C85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Creative Multimedia (Photoshop)</w:t>
      </w:r>
    </w:p>
    <w:p w:rsidR="00C42D31" w:rsidRDefault="00C42D31" w:rsidP="00C42D31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PHP MVC, PHP Framework (</w:t>
      </w:r>
      <w:proofErr w:type="spellStart"/>
      <w:r>
        <w:rPr>
          <w:rFonts w:ascii="Calibri" w:hAnsi="Calibri" w:cs="Calibri"/>
          <w:b w:val="0"/>
          <w:sz w:val="24"/>
          <w:szCs w:val="24"/>
        </w:rPr>
        <w:t>CodeIgniter</w:t>
      </w:r>
      <w:proofErr w:type="gramStart"/>
      <w:r w:rsidR="001D3ACE">
        <w:rPr>
          <w:rFonts w:ascii="Calibri" w:hAnsi="Calibri" w:cs="Calibri"/>
          <w:b w:val="0"/>
          <w:sz w:val="24"/>
          <w:szCs w:val="24"/>
        </w:rPr>
        <w:t>,Laravel</w:t>
      </w:r>
      <w:proofErr w:type="spellEnd"/>
      <w:proofErr w:type="gramEnd"/>
      <w:r>
        <w:rPr>
          <w:rFonts w:ascii="Calibri" w:hAnsi="Calibri" w:cs="Calibri"/>
          <w:b w:val="0"/>
          <w:sz w:val="24"/>
          <w:szCs w:val="24"/>
        </w:rPr>
        <w:t>), Object Oriented PHP</w:t>
      </w:r>
    </w:p>
    <w:p w:rsidR="00C42D31" w:rsidRDefault="0055725A" w:rsidP="00C42D31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proofErr w:type="spellStart"/>
      <w:r>
        <w:rPr>
          <w:rFonts w:ascii="Calibri" w:hAnsi="Calibri" w:cs="Calibri"/>
          <w:b w:val="0"/>
          <w:sz w:val="24"/>
          <w:szCs w:val="24"/>
        </w:rPr>
        <w:t>Wordpress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 Theme Development</w:t>
      </w:r>
    </w:p>
    <w:p w:rsidR="00AB1836" w:rsidRDefault="00AB1836" w:rsidP="00AB1836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PSD to HTML,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Git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 Version Control,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Bitbucket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 Online Repository</w:t>
      </w:r>
    </w:p>
    <w:p w:rsidR="00AB1836" w:rsidRDefault="00AB1836" w:rsidP="00AB1836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4"/>
          <w:szCs w:val="24"/>
        </w:rPr>
      </w:pPr>
      <w:proofErr w:type="spellStart"/>
      <w:r>
        <w:rPr>
          <w:rFonts w:ascii="Calibri" w:hAnsi="Calibri" w:cs="Calibri"/>
          <w:b w:val="0"/>
          <w:sz w:val="24"/>
          <w:szCs w:val="24"/>
        </w:rPr>
        <w:t>CPanel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, FTP,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Hostings</w:t>
      </w:r>
      <w:proofErr w:type="spellEnd"/>
    </w:p>
    <w:p w:rsidR="002E32A5" w:rsidRDefault="002E32A5" w:rsidP="00650876">
      <w:pPr>
        <w:pStyle w:val="Heading1"/>
        <w:keepNext w:val="0"/>
        <w:widowControl w:val="0"/>
        <w:numPr>
          <w:ilvl w:val="0"/>
          <w:numId w:val="3"/>
        </w:numPr>
        <w:tabs>
          <w:tab w:val="left" w:pos="1080"/>
        </w:tabs>
        <w:spacing w:after="60" w:line="240" w:lineRule="atLeast"/>
        <w:ind w:left="1080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4"/>
          <w:szCs w:val="24"/>
        </w:rPr>
        <w:t>Web Development (</w:t>
      </w:r>
      <w:proofErr w:type="gramStart"/>
      <w:r>
        <w:rPr>
          <w:rFonts w:ascii="Calibri" w:hAnsi="Calibri" w:cs="Calibri"/>
          <w:b w:val="0"/>
          <w:sz w:val="24"/>
          <w:szCs w:val="24"/>
        </w:rPr>
        <w:t>CSS</w:t>
      </w:r>
      <w:r w:rsidR="001D3ACE">
        <w:rPr>
          <w:rFonts w:ascii="Calibri" w:hAnsi="Calibri" w:cs="Calibri"/>
          <w:b w:val="0"/>
          <w:sz w:val="24"/>
          <w:szCs w:val="24"/>
        </w:rPr>
        <w:t>(</w:t>
      </w:r>
      <w:proofErr w:type="gramEnd"/>
      <w:r w:rsidR="001D3ACE">
        <w:rPr>
          <w:rFonts w:ascii="Calibri" w:hAnsi="Calibri" w:cs="Calibri"/>
          <w:b w:val="0"/>
          <w:sz w:val="24"/>
          <w:szCs w:val="24"/>
        </w:rPr>
        <w:t>SASS, LESS)</w:t>
      </w:r>
      <w:r>
        <w:rPr>
          <w:rFonts w:ascii="Calibri" w:hAnsi="Calibri" w:cs="Calibri"/>
          <w:b w:val="0"/>
          <w:sz w:val="24"/>
          <w:szCs w:val="24"/>
        </w:rPr>
        <w:t xml:space="preserve">, HTML, JS,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JQuery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AngularJS</w:t>
      </w:r>
      <w:proofErr w:type="spellEnd"/>
      <w:r>
        <w:rPr>
          <w:rFonts w:ascii="Calibri" w:hAnsi="Calibri" w:cs="Calibri"/>
          <w:b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 w:val="0"/>
          <w:sz w:val="24"/>
          <w:szCs w:val="24"/>
        </w:rPr>
        <w:t>NodeJS</w:t>
      </w:r>
      <w:proofErr w:type="spellEnd"/>
      <w:r>
        <w:rPr>
          <w:rFonts w:ascii="Calibri" w:hAnsi="Calibri" w:cs="Calibri"/>
          <w:b w:val="0"/>
          <w:sz w:val="24"/>
          <w:szCs w:val="24"/>
        </w:rPr>
        <w:t>, WORDPRESS, Bootstrap, SEO)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</w:p>
    <w:p w:rsidR="00650876" w:rsidRPr="00650876" w:rsidRDefault="00650876" w:rsidP="00650876">
      <w:pPr>
        <w:ind w:left="720"/>
      </w:pPr>
    </w:p>
    <w:p w:rsidR="00B17F41" w:rsidRDefault="00B17F41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</w:p>
    <w:p w:rsidR="00B17F41" w:rsidRDefault="00B17F41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</w:p>
    <w:p w:rsidR="00B17F41" w:rsidRDefault="00B17F41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</w:p>
    <w:p w:rsidR="00B17F41" w:rsidRDefault="00B17F41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</w:p>
    <w:p w:rsidR="002E32A5" w:rsidRDefault="006103BB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  <w:r>
        <w:rPr>
          <w:rFonts w:ascii="Calibre" w:hAnsi="Calibre" w:cs="Calibre"/>
          <w:b/>
          <w:bCs/>
          <w:color w:val="000000"/>
          <w:sz w:val="28"/>
          <w:szCs w:val="28"/>
          <w:u w:val="single"/>
        </w:rPr>
        <w:t>PROJECT LINKS</w:t>
      </w:r>
    </w:p>
    <w:p w:rsidR="00BB32FF" w:rsidRDefault="00BB32FF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</w:p>
    <w:p w:rsidR="00327BD0" w:rsidRPr="002E32A5" w:rsidRDefault="00327BD0">
      <w:pPr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E32A5">
        <w:rPr>
          <w:rFonts w:ascii="Calibri" w:hAnsi="Calibri" w:cs="Calibri"/>
          <w:b/>
          <w:bCs/>
          <w:color w:val="000000"/>
          <w:sz w:val="24"/>
          <w:szCs w:val="24"/>
        </w:rPr>
        <w:t xml:space="preserve">Below are links of my projects I developed in </w:t>
      </w:r>
      <w:r w:rsidR="002145CD" w:rsidRPr="002E32A5">
        <w:rPr>
          <w:rFonts w:ascii="Calibri" w:hAnsi="Calibri" w:cs="Calibri"/>
          <w:b/>
          <w:bCs/>
          <w:color w:val="000000"/>
          <w:sz w:val="24"/>
          <w:szCs w:val="24"/>
        </w:rPr>
        <w:t xml:space="preserve">my </w:t>
      </w:r>
      <w:r w:rsidRPr="002E32A5">
        <w:rPr>
          <w:rFonts w:ascii="Calibri" w:hAnsi="Calibri" w:cs="Calibri"/>
          <w:b/>
          <w:bCs/>
          <w:color w:val="000000"/>
          <w:sz w:val="24"/>
          <w:szCs w:val="24"/>
        </w:rPr>
        <w:t>previous work</w:t>
      </w:r>
      <w:r w:rsidR="00BB32FF">
        <w:rPr>
          <w:rFonts w:ascii="Calibri" w:hAnsi="Calibri" w:cs="Calibri"/>
          <w:b/>
          <w:bCs/>
          <w:color w:val="000000"/>
          <w:sz w:val="24"/>
          <w:szCs w:val="24"/>
        </w:rPr>
        <w:t xml:space="preserve"> as a freelance</w:t>
      </w:r>
      <w:r w:rsidR="00D8322B">
        <w:rPr>
          <w:rFonts w:ascii="Calibri" w:hAnsi="Calibri" w:cs="Calibri"/>
          <w:b/>
          <w:bCs/>
          <w:color w:val="000000"/>
          <w:sz w:val="24"/>
          <w:szCs w:val="24"/>
        </w:rPr>
        <w:t>r</w:t>
      </w:r>
      <w:r w:rsidRPr="002E32A5">
        <w:rPr>
          <w:rFonts w:ascii="Calibri" w:hAnsi="Calibri" w:cs="Calibri"/>
          <w:b/>
          <w:bCs/>
          <w:color w:val="000000"/>
          <w:sz w:val="24"/>
          <w:szCs w:val="24"/>
        </w:rPr>
        <w:t>.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http://www.acupuncturevirtualassistant.com/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http://docbrandeis.holisticpracticemanagement.com/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http://www.simplicitynutrition.com/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http://www.creative360travel.herokuapp.com/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http://www.truecarefamilymedicine.com/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http://www.elitematureladies.com/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http://ohsomedevs.com/wledrill.com/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http://ohsomedevs.com/hs/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http://ohsomedevs.com/hce/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http://ohsomedevs.com/mm/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http://ohsomedevs.com/es/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http://ohsomedevs.com/sherrihill/ </w:t>
      </w:r>
    </w:p>
    <w:p w:rsidR="00D8322B" w:rsidRPr="00D8322B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 xml:space="preserve">http://mindovermatterinc.org </w:t>
      </w:r>
    </w:p>
    <w:p w:rsidR="002E32A5" w:rsidRDefault="00D8322B" w:rsidP="00D8322B">
      <w:pPr>
        <w:numPr>
          <w:ilvl w:val="0"/>
          <w:numId w:val="8"/>
        </w:numPr>
        <w:jc w:val="both"/>
        <w:rPr>
          <w:rFonts w:ascii="Calibre" w:hAnsi="Calibre" w:cs="Calibre"/>
          <w:color w:val="000000"/>
          <w:sz w:val="24"/>
          <w:szCs w:val="24"/>
        </w:rPr>
      </w:pPr>
      <w:r w:rsidRPr="00D8322B">
        <w:rPr>
          <w:rFonts w:ascii="Calibre" w:hAnsi="Calibre" w:cs="Calibre"/>
          <w:color w:val="000000"/>
          <w:sz w:val="24"/>
          <w:szCs w:val="24"/>
        </w:rPr>
        <w:t>http://www.tcfmed.com/</w:t>
      </w:r>
    </w:p>
    <w:p w:rsidR="00D8322B" w:rsidRDefault="00D8322B">
      <w:pPr>
        <w:jc w:val="both"/>
        <w:rPr>
          <w:rFonts w:ascii="Calibre" w:hAnsi="Calibre" w:cs="Calibre"/>
          <w:color w:val="000000"/>
          <w:sz w:val="24"/>
          <w:szCs w:val="24"/>
        </w:rPr>
      </w:pPr>
    </w:p>
    <w:p w:rsidR="002E32A5" w:rsidRDefault="002E32A5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  <w:r>
        <w:rPr>
          <w:rFonts w:ascii="Calibre" w:hAnsi="Calibre" w:cs="Calibre"/>
          <w:b/>
          <w:bCs/>
          <w:color w:val="000000"/>
          <w:sz w:val="28"/>
          <w:szCs w:val="28"/>
          <w:u w:val="single"/>
        </w:rPr>
        <w:t>Work Experiences</w:t>
      </w:r>
    </w:p>
    <w:p w:rsidR="002E32A5" w:rsidRDefault="002E32A5">
      <w:pPr>
        <w:jc w:val="both"/>
        <w:rPr>
          <w:rFonts w:ascii="Calibre" w:hAnsi="Calibre" w:cs="Calibre"/>
          <w:b/>
          <w:bCs/>
          <w:color w:val="000000"/>
          <w:sz w:val="28"/>
          <w:szCs w:val="28"/>
          <w:u w:val="single"/>
        </w:rPr>
      </w:pPr>
    </w:p>
    <w:p w:rsidR="00D74A77" w:rsidRDefault="00D74A77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e" w:hAnsi="Calibre" w:cs="Calibre"/>
          <w:bCs/>
          <w:color w:val="000000"/>
          <w:sz w:val="28"/>
          <w:szCs w:val="28"/>
        </w:rPr>
        <w:tab/>
      </w:r>
      <w:r w:rsidR="00B053AB">
        <w:rPr>
          <w:rFonts w:ascii="Calibri" w:hAnsi="Calibri" w:cs="Calibri"/>
          <w:b/>
          <w:color w:val="000000"/>
          <w:sz w:val="24"/>
          <w:szCs w:val="24"/>
        </w:rPr>
        <w:t>Adva</w:t>
      </w:r>
      <w:r w:rsidRPr="002E32A5">
        <w:rPr>
          <w:rFonts w:ascii="Calibri" w:hAnsi="Calibri" w:cs="Calibri"/>
          <w:b/>
          <w:color w:val="000000"/>
          <w:sz w:val="24"/>
          <w:szCs w:val="24"/>
        </w:rPr>
        <w:t>nce Front End Web Developer</w:t>
      </w:r>
      <w:r w:rsidR="00B053AB">
        <w:rPr>
          <w:rFonts w:ascii="Calibri" w:hAnsi="Calibri" w:cs="Calibri"/>
          <w:b/>
          <w:color w:val="000000"/>
          <w:sz w:val="24"/>
          <w:szCs w:val="24"/>
        </w:rPr>
        <w:t xml:space="preserve"> / </w:t>
      </w:r>
      <w:proofErr w:type="spellStart"/>
      <w:r w:rsidR="00B053AB">
        <w:rPr>
          <w:rFonts w:ascii="Calibri" w:hAnsi="Calibri" w:cs="Calibri"/>
          <w:b/>
          <w:color w:val="000000"/>
          <w:sz w:val="24"/>
          <w:szCs w:val="24"/>
        </w:rPr>
        <w:t>Wordpress</w:t>
      </w:r>
      <w:proofErr w:type="spellEnd"/>
      <w:r w:rsidR="00B053AB">
        <w:rPr>
          <w:rFonts w:ascii="Calibri" w:hAnsi="Calibri" w:cs="Calibri"/>
          <w:b/>
          <w:color w:val="000000"/>
          <w:sz w:val="24"/>
          <w:szCs w:val="24"/>
        </w:rPr>
        <w:t xml:space="preserve"> Theme Developer</w:t>
      </w:r>
    </w:p>
    <w:p w:rsidR="00D8322B" w:rsidRPr="00D8322B" w:rsidRDefault="00D8322B">
      <w:pPr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March </w:t>
      </w:r>
      <w:r w:rsidRPr="00D8322B">
        <w:rPr>
          <w:rFonts w:ascii="Calibri" w:hAnsi="Calibri" w:cs="Calibri"/>
          <w:b/>
          <w:bCs/>
          <w:color w:val="000000"/>
          <w:sz w:val="24"/>
          <w:szCs w:val="24"/>
        </w:rPr>
        <w:t>2014 -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February</w:t>
      </w:r>
      <w:r w:rsidRPr="00D8322B">
        <w:rPr>
          <w:rFonts w:ascii="Calibri" w:hAnsi="Calibri" w:cs="Calibri"/>
          <w:b/>
          <w:bCs/>
          <w:color w:val="000000"/>
          <w:sz w:val="24"/>
          <w:szCs w:val="24"/>
        </w:rPr>
        <w:t xml:space="preserve"> 2015</w:t>
      </w:r>
    </w:p>
    <w:p w:rsidR="002E32A5" w:rsidRPr="002E32A5" w:rsidRDefault="002E32A5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  <w:t>- Innovative Web Provider (</w:t>
      </w:r>
      <w:r w:rsidR="0052195B">
        <w:rPr>
          <w:rFonts w:ascii="Calibri" w:hAnsi="Calibri" w:cs="Calibri"/>
          <w:color w:val="000000"/>
          <w:sz w:val="24"/>
          <w:szCs w:val="24"/>
        </w:rPr>
        <w:t>http://</w:t>
      </w:r>
      <w:r w:rsidRPr="002E32A5">
        <w:rPr>
          <w:rFonts w:ascii="Calibri" w:hAnsi="Calibri" w:cs="Calibri"/>
          <w:color w:val="000000"/>
          <w:sz w:val="24"/>
          <w:szCs w:val="24"/>
        </w:rPr>
        <w:t>iwebprovider.com)</w:t>
      </w:r>
    </w:p>
    <w:p w:rsidR="002E32A5" w:rsidRPr="002E32A5" w:rsidRDefault="00D74A77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</w:p>
    <w:p w:rsidR="00D74A77" w:rsidRDefault="00D74A77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</w:r>
      <w:r w:rsidRPr="00D74A77">
        <w:rPr>
          <w:rFonts w:ascii="Calibri" w:hAnsi="Calibri" w:cs="Calibri"/>
          <w:b/>
          <w:color w:val="000000"/>
          <w:sz w:val="24"/>
          <w:szCs w:val="24"/>
        </w:rPr>
        <w:t>Web Developer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/ Software Developer</w:t>
      </w:r>
    </w:p>
    <w:p w:rsidR="00D8322B" w:rsidRPr="002E32A5" w:rsidRDefault="00D8322B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="0052195B">
        <w:rPr>
          <w:rFonts w:ascii="Calibri" w:hAnsi="Calibri" w:cs="Calibri"/>
          <w:b/>
          <w:color w:val="000000"/>
          <w:sz w:val="24"/>
          <w:szCs w:val="24"/>
        </w:rPr>
        <w:t>April 2015 – September 2015</w:t>
      </w:r>
    </w:p>
    <w:p w:rsidR="0052195B" w:rsidRDefault="002E32A5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  <w:t xml:space="preserve">- </w:t>
      </w:r>
      <w:proofErr w:type="spellStart"/>
      <w:r w:rsidRPr="002E32A5">
        <w:rPr>
          <w:rFonts w:ascii="Calibri" w:hAnsi="Calibri" w:cs="Calibri"/>
          <w:color w:val="000000"/>
          <w:sz w:val="24"/>
          <w:szCs w:val="24"/>
        </w:rPr>
        <w:t>Webnified</w:t>
      </w:r>
      <w:proofErr w:type="spellEnd"/>
      <w:r w:rsidRPr="002E32A5">
        <w:rPr>
          <w:rFonts w:ascii="Calibri" w:hAnsi="Calibri" w:cs="Calibri"/>
          <w:color w:val="000000"/>
          <w:sz w:val="24"/>
          <w:szCs w:val="24"/>
        </w:rPr>
        <w:t>, Inc</w:t>
      </w:r>
      <w:r w:rsidR="00D74A77" w:rsidRPr="002E32A5"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52195B">
        <w:rPr>
          <w:rFonts w:ascii="Calibri" w:hAnsi="Calibri" w:cs="Calibri"/>
          <w:color w:val="000000"/>
          <w:sz w:val="24"/>
          <w:szCs w:val="24"/>
        </w:rPr>
        <w:t>http://</w:t>
      </w:r>
      <w:r w:rsidR="00D74A77" w:rsidRPr="002E32A5">
        <w:rPr>
          <w:rFonts w:ascii="Calibri" w:hAnsi="Calibri" w:cs="Calibri"/>
          <w:color w:val="000000"/>
          <w:sz w:val="24"/>
          <w:szCs w:val="24"/>
        </w:rPr>
        <w:t>webnified.com)</w:t>
      </w:r>
      <w:r w:rsidR="0052195B" w:rsidRPr="0052195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</w:p>
    <w:p w:rsidR="0052195B" w:rsidRDefault="0052195B" w:rsidP="0052195B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>SEO Specialist</w:t>
      </w:r>
    </w:p>
    <w:p w:rsidR="0052195B" w:rsidRPr="002E32A5" w:rsidRDefault="0052195B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  <w:t>August 2015 – January 2016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  <w:t xml:space="preserve">- </w:t>
      </w:r>
      <w:r w:rsidRPr="0052195B">
        <w:rPr>
          <w:rFonts w:ascii="Calibri" w:hAnsi="Calibri" w:cs="Calibri"/>
          <w:color w:val="000000"/>
          <w:sz w:val="24"/>
          <w:szCs w:val="24"/>
        </w:rPr>
        <w:t xml:space="preserve"> Promote UK Ltd. (http://www.promoteukltd.com)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8"/>
          <w:szCs w:val="28"/>
        </w:rPr>
      </w:pPr>
    </w:p>
    <w:p w:rsidR="0052195B" w:rsidRDefault="0052195B" w:rsidP="0052195B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>Full Stack Web Developer</w:t>
      </w:r>
    </w:p>
    <w:p w:rsidR="0052195B" w:rsidRPr="002E32A5" w:rsidRDefault="0052195B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  <w:t>August 2015 – March 2016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  <w:t xml:space="preserve">- </w:t>
      </w:r>
      <w:r w:rsidRPr="0052195B">
        <w:rPr>
          <w:rFonts w:ascii="Calibri" w:hAnsi="Calibri" w:cs="Calibri"/>
          <w:color w:val="000000"/>
          <w:sz w:val="24"/>
          <w:szCs w:val="24"/>
        </w:rPr>
        <w:t>Holistic Practice Management (http://www.</w:t>
      </w:r>
      <w:r>
        <w:rPr>
          <w:rFonts w:ascii="Calibri" w:hAnsi="Calibri" w:cs="Calibri"/>
          <w:color w:val="000000"/>
          <w:sz w:val="24"/>
          <w:szCs w:val="24"/>
        </w:rPr>
        <w:t>holisticpracticemanagement.com)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8"/>
          <w:szCs w:val="28"/>
        </w:rPr>
      </w:pPr>
    </w:p>
    <w:p w:rsidR="0052195B" w:rsidRDefault="0052195B" w:rsidP="0052195B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color w:val="000000"/>
          <w:sz w:val="24"/>
          <w:szCs w:val="24"/>
        </w:rPr>
        <w:t>Software Engineer</w:t>
      </w:r>
    </w:p>
    <w:p w:rsidR="0052195B" w:rsidRPr="002E32A5" w:rsidRDefault="0052195B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  <w:t>November 2015 – September 2016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E32A5">
        <w:rPr>
          <w:rFonts w:ascii="Calibri" w:hAnsi="Calibri" w:cs="Calibri"/>
          <w:color w:val="000000"/>
          <w:sz w:val="24"/>
          <w:szCs w:val="24"/>
        </w:rPr>
        <w:tab/>
        <w:t xml:space="preserve">-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PrecisionBit</w:t>
      </w:r>
      <w:proofErr w:type="spellEnd"/>
      <w:r w:rsidRPr="002E32A5">
        <w:rPr>
          <w:rFonts w:ascii="Calibri" w:hAnsi="Calibri" w:cs="Calibri"/>
          <w:color w:val="000000"/>
          <w:sz w:val="24"/>
          <w:szCs w:val="24"/>
        </w:rPr>
        <w:t>, Inc (</w:t>
      </w:r>
      <w:r>
        <w:rPr>
          <w:rFonts w:ascii="Calibri" w:hAnsi="Calibri" w:cs="Calibri"/>
          <w:color w:val="000000"/>
          <w:sz w:val="24"/>
          <w:szCs w:val="24"/>
        </w:rPr>
        <w:t>http://precisionbit</w:t>
      </w:r>
      <w:r w:rsidRPr="002E32A5">
        <w:rPr>
          <w:rFonts w:ascii="Calibri" w:hAnsi="Calibri" w:cs="Calibri"/>
          <w:color w:val="000000"/>
          <w:sz w:val="24"/>
          <w:szCs w:val="24"/>
        </w:rPr>
        <w:t>.com)</w:t>
      </w:r>
    </w:p>
    <w:p w:rsidR="0052195B" w:rsidRDefault="0052195B" w:rsidP="0052195B">
      <w:pPr>
        <w:jc w:val="both"/>
        <w:rPr>
          <w:rFonts w:ascii="Calibri" w:hAnsi="Calibri" w:cs="Calibri"/>
          <w:color w:val="000000"/>
          <w:sz w:val="28"/>
          <w:szCs w:val="28"/>
        </w:rPr>
      </w:pPr>
    </w:p>
    <w:p w:rsidR="0052195B" w:rsidRPr="002E32A5" w:rsidRDefault="0052195B" w:rsidP="00D74A77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:rsidR="002E32A5" w:rsidRDefault="0052195B">
      <w:pPr>
        <w:jc w:val="both"/>
        <w:rPr>
          <w:rFonts w:ascii="Calibre" w:hAnsi="Calibre" w:cs="Calibre"/>
          <w:color w:val="000000"/>
          <w:sz w:val="28"/>
          <w:szCs w:val="28"/>
        </w:rPr>
      </w:pPr>
      <w:r>
        <w:rPr>
          <w:rFonts w:ascii="Calibre" w:hAnsi="Calibre" w:cs="Calibre"/>
          <w:color w:val="000000"/>
          <w:sz w:val="28"/>
          <w:szCs w:val="28"/>
        </w:rPr>
        <w:tab/>
      </w:r>
      <w:r w:rsidR="002E32A5">
        <w:rPr>
          <w:rFonts w:ascii="Calibre" w:hAnsi="Calibre" w:cs="Calibre"/>
          <w:color w:val="000000"/>
          <w:sz w:val="28"/>
          <w:szCs w:val="28"/>
        </w:rPr>
        <w:tab/>
      </w:r>
    </w:p>
    <w:p w:rsidR="0052195B" w:rsidRDefault="0052195B">
      <w:pPr>
        <w:jc w:val="both"/>
        <w:rPr>
          <w:rFonts w:ascii="Calibre" w:hAnsi="Calibre" w:cs="Calibre"/>
          <w:color w:val="000000"/>
          <w:sz w:val="28"/>
          <w:szCs w:val="28"/>
        </w:rPr>
      </w:pPr>
    </w:p>
    <w:p w:rsidR="0052195B" w:rsidRDefault="0052195B">
      <w:pPr>
        <w:jc w:val="both"/>
        <w:rPr>
          <w:rFonts w:ascii="Calibre" w:hAnsi="Calibre" w:cs="Calibre"/>
          <w:color w:val="000000"/>
          <w:sz w:val="28"/>
          <w:szCs w:val="28"/>
        </w:rPr>
      </w:pPr>
    </w:p>
    <w:p w:rsidR="002E32A5" w:rsidRPr="000360EA" w:rsidRDefault="0052195B">
      <w:pPr>
        <w:jc w:val="both"/>
        <w:rPr>
          <w:rFonts w:ascii="Calibre" w:hAnsi="Calibre" w:cs="Calibre"/>
          <w:color w:val="000000"/>
          <w:sz w:val="28"/>
          <w:szCs w:val="28"/>
        </w:rPr>
      </w:pPr>
      <w:r>
        <w:rPr>
          <w:rFonts w:ascii="Calibre" w:hAnsi="Calibre" w:cs="Calibre"/>
          <w:color w:val="000000"/>
          <w:sz w:val="28"/>
          <w:szCs w:val="28"/>
        </w:rPr>
        <w:tab/>
      </w:r>
    </w:p>
    <w:sectPr w:rsidR="002E32A5" w:rsidRPr="000360EA" w:rsidSect="00F30234">
      <w:pgSz w:w="12240" w:h="15840"/>
      <w:pgMar w:top="1620" w:right="1627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e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4">
    <w:nsid w:val="0F032225"/>
    <w:multiLevelType w:val="hybridMultilevel"/>
    <w:tmpl w:val="167A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52374"/>
    <w:multiLevelType w:val="hybridMultilevel"/>
    <w:tmpl w:val="93EE932E"/>
    <w:lvl w:ilvl="0" w:tplc="68CCC3D0">
      <w:numFmt w:val="bullet"/>
      <w:lvlText w:val="-"/>
      <w:lvlJc w:val="left"/>
      <w:pPr>
        <w:ind w:left="1080" w:hanging="360"/>
      </w:pPr>
      <w:rPr>
        <w:rFonts w:ascii="Calibre" w:eastAsia="Calibri" w:hAnsi="Calibre" w:cs="Calibre" w:hint="default"/>
        <w:sz w:val="28"/>
      </w:rPr>
    </w:lvl>
    <w:lvl w:ilvl="1" w:tplc="046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A17E98"/>
    <w:multiLevelType w:val="hybridMultilevel"/>
    <w:tmpl w:val="DA300F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C962F1"/>
    <w:multiLevelType w:val="hybridMultilevel"/>
    <w:tmpl w:val="FF7CE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compat/>
  <w:rsids>
    <w:rsidRoot w:val="00650876"/>
    <w:rsid w:val="000360EA"/>
    <w:rsid w:val="001141AF"/>
    <w:rsid w:val="00156C1A"/>
    <w:rsid w:val="001C3AA9"/>
    <w:rsid w:val="001D3ACE"/>
    <w:rsid w:val="001E642A"/>
    <w:rsid w:val="002145CD"/>
    <w:rsid w:val="002549A2"/>
    <w:rsid w:val="00291C85"/>
    <w:rsid w:val="002A260E"/>
    <w:rsid w:val="002E32A5"/>
    <w:rsid w:val="00327BD0"/>
    <w:rsid w:val="00331844"/>
    <w:rsid w:val="003A66D6"/>
    <w:rsid w:val="0052195B"/>
    <w:rsid w:val="00522855"/>
    <w:rsid w:val="0055725A"/>
    <w:rsid w:val="00576F62"/>
    <w:rsid w:val="00583FF0"/>
    <w:rsid w:val="006103BB"/>
    <w:rsid w:val="00650876"/>
    <w:rsid w:val="006D1AD0"/>
    <w:rsid w:val="00700195"/>
    <w:rsid w:val="00732E79"/>
    <w:rsid w:val="007E1B31"/>
    <w:rsid w:val="0095622A"/>
    <w:rsid w:val="00A345AF"/>
    <w:rsid w:val="00A537BB"/>
    <w:rsid w:val="00AB1836"/>
    <w:rsid w:val="00B053AB"/>
    <w:rsid w:val="00B17F41"/>
    <w:rsid w:val="00B62E54"/>
    <w:rsid w:val="00BA509C"/>
    <w:rsid w:val="00BA5ECC"/>
    <w:rsid w:val="00BB32FF"/>
    <w:rsid w:val="00BD6484"/>
    <w:rsid w:val="00C36A64"/>
    <w:rsid w:val="00C42D31"/>
    <w:rsid w:val="00C471FC"/>
    <w:rsid w:val="00CE6AFD"/>
    <w:rsid w:val="00D74A77"/>
    <w:rsid w:val="00D80EC5"/>
    <w:rsid w:val="00D8322B"/>
    <w:rsid w:val="00D83231"/>
    <w:rsid w:val="00E20795"/>
    <w:rsid w:val="00E437EB"/>
    <w:rsid w:val="00EB7871"/>
    <w:rsid w:val="00F02080"/>
    <w:rsid w:val="00F30234"/>
    <w:rsid w:val="00F9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34"/>
    <w:pPr>
      <w:suppressAutoHyphens/>
    </w:pPr>
    <w:rPr>
      <w:rFonts w:ascii="Cambria" w:eastAsia="Calibri" w:hAnsi="Cambria" w:cs="Cambria"/>
      <w:color w:val="17365D"/>
      <w:spacing w:val="5"/>
      <w:kern w:val="1"/>
      <w:sz w:val="52"/>
      <w:szCs w:val="52"/>
      <w:lang w:eastAsia="zh-CN"/>
    </w:rPr>
  </w:style>
  <w:style w:type="paragraph" w:styleId="Heading1">
    <w:name w:val="heading 1"/>
    <w:basedOn w:val="Normal"/>
    <w:next w:val="Normal"/>
    <w:qFormat/>
    <w:rsid w:val="00F30234"/>
    <w:pPr>
      <w:keepNext/>
      <w:tabs>
        <w:tab w:val="num" w:pos="0"/>
      </w:tabs>
      <w:ind w:left="432" w:hanging="432"/>
      <w:outlineLvl w:val="0"/>
    </w:pPr>
    <w:rPr>
      <w:rFonts w:ascii="Tahoma" w:eastAsia="Times New Roman" w:hAnsi="Tahoma" w:cs="Tahoma"/>
      <w:b/>
      <w:color w:val="auto"/>
      <w:spacing w:val="0"/>
      <w:sz w:val="20"/>
      <w:szCs w:val="20"/>
    </w:rPr>
  </w:style>
  <w:style w:type="paragraph" w:styleId="Heading2">
    <w:name w:val="heading 2"/>
    <w:basedOn w:val="Normal"/>
    <w:next w:val="Normal"/>
    <w:qFormat/>
    <w:rsid w:val="00F30234"/>
    <w:pPr>
      <w:keepNext/>
      <w:tabs>
        <w:tab w:val="num" w:pos="0"/>
      </w:tabs>
      <w:spacing w:before="240" w:after="60"/>
      <w:ind w:left="576" w:hanging="576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30234"/>
  </w:style>
  <w:style w:type="character" w:customStyle="1" w:styleId="WW8Num1z1">
    <w:name w:val="WW8Num1z1"/>
    <w:rsid w:val="00F30234"/>
  </w:style>
  <w:style w:type="character" w:customStyle="1" w:styleId="WW8Num1z2">
    <w:name w:val="WW8Num1z2"/>
    <w:rsid w:val="00F30234"/>
  </w:style>
  <w:style w:type="character" w:customStyle="1" w:styleId="WW8Num1z3">
    <w:name w:val="WW8Num1z3"/>
    <w:rsid w:val="00F30234"/>
  </w:style>
  <w:style w:type="character" w:customStyle="1" w:styleId="WW8Num1z4">
    <w:name w:val="WW8Num1z4"/>
    <w:rsid w:val="00F30234"/>
  </w:style>
  <w:style w:type="character" w:customStyle="1" w:styleId="WW8Num1z5">
    <w:name w:val="WW8Num1z5"/>
    <w:rsid w:val="00F30234"/>
  </w:style>
  <w:style w:type="character" w:customStyle="1" w:styleId="WW8Num1z6">
    <w:name w:val="WW8Num1z6"/>
    <w:rsid w:val="00F30234"/>
  </w:style>
  <w:style w:type="character" w:customStyle="1" w:styleId="WW8Num1z7">
    <w:name w:val="WW8Num1z7"/>
    <w:rsid w:val="00F30234"/>
  </w:style>
  <w:style w:type="character" w:customStyle="1" w:styleId="WW8Num1z8">
    <w:name w:val="WW8Num1z8"/>
    <w:rsid w:val="00F30234"/>
  </w:style>
  <w:style w:type="character" w:customStyle="1" w:styleId="WW8Num2z0">
    <w:name w:val="WW8Num2z0"/>
    <w:rsid w:val="00F30234"/>
    <w:rPr>
      <w:rFonts w:ascii="Wingdings" w:hAnsi="Wingdings" w:cs="Wingdings"/>
      <w:sz w:val="24"/>
      <w:szCs w:val="24"/>
    </w:rPr>
  </w:style>
  <w:style w:type="character" w:customStyle="1" w:styleId="WW8Num3z0">
    <w:name w:val="WW8Num3z0"/>
    <w:rsid w:val="00F30234"/>
    <w:rPr>
      <w:rFonts w:ascii="Wingdings" w:hAnsi="Wingdings" w:cs="Wingdings"/>
    </w:rPr>
  </w:style>
  <w:style w:type="character" w:customStyle="1" w:styleId="WW8Num2z1">
    <w:name w:val="WW8Num2z1"/>
    <w:rsid w:val="00F30234"/>
    <w:rPr>
      <w:rFonts w:ascii="Courier New" w:hAnsi="Courier New" w:cs="Courier New"/>
    </w:rPr>
  </w:style>
  <w:style w:type="character" w:customStyle="1" w:styleId="WW8Num2z2">
    <w:name w:val="WW8Num2z2"/>
    <w:rsid w:val="00F30234"/>
    <w:rPr>
      <w:rFonts w:ascii="Wingdings" w:hAnsi="Wingdings" w:cs="Wingdings"/>
    </w:rPr>
  </w:style>
  <w:style w:type="character" w:customStyle="1" w:styleId="WW8Num3z1">
    <w:name w:val="WW8Num3z1"/>
    <w:rsid w:val="00F30234"/>
  </w:style>
  <w:style w:type="character" w:customStyle="1" w:styleId="WW8Num3z2">
    <w:name w:val="WW8Num3z2"/>
    <w:rsid w:val="00F30234"/>
  </w:style>
  <w:style w:type="character" w:customStyle="1" w:styleId="WW8Num3z3">
    <w:name w:val="WW8Num3z3"/>
    <w:rsid w:val="00F30234"/>
  </w:style>
  <w:style w:type="character" w:customStyle="1" w:styleId="WW8Num3z4">
    <w:name w:val="WW8Num3z4"/>
    <w:rsid w:val="00F30234"/>
  </w:style>
  <w:style w:type="character" w:customStyle="1" w:styleId="WW8Num3z5">
    <w:name w:val="WW8Num3z5"/>
    <w:rsid w:val="00F30234"/>
  </w:style>
  <w:style w:type="character" w:customStyle="1" w:styleId="WW8Num3z6">
    <w:name w:val="WW8Num3z6"/>
    <w:rsid w:val="00F30234"/>
  </w:style>
  <w:style w:type="character" w:customStyle="1" w:styleId="WW8Num3z7">
    <w:name w:val="WW8Num3z7"/>
    <w:rsid w:val="00F30234"/>
  </w:style>
  <w:style w:type="character" w:customStyle="1" w:styleId="WW8Num3z8">
    <w:name w:val="WW8Num3z8"/>
    <w:rsid w:val="00F30234"/>
  </w:style>
  <w:style w:type="character" w:customStyle="1" w:styleId="WW8Num4z0">
    <w:name w:val="WW8Num4z0"/>
    <w:rsid w:val="00F30234"/>
    <w:rPr>
      <w:rFonts w:ascii="Symbol" w:eastAsia="Calibri" w:hAnsi="Symbol" w:cs="Symbol"/>
    </w:rPr>
  </w:style>
  <w:style w:type="character" w:customStyle="1" w:styleId="WW8Num4z1">
    <w:name w:val="WW8Num4z1"/>
    <w:rsid w:val="00F30234"/>
    <w:rPr>
      <w:rFonts w:ascii="Courier New" w:hAnsi="Courier New" w:cs="Courier New"/>
    </w:rPr>
  </w:style>
  <w:style w:type="character" w:customStyle="1" w:styleId="WW8Num4z2">
    <w:name w:val="WW8Num4z2"/>
    <w:rsid w:val="00F30234"/>
    <w:rPr>
      <w:rFonts w:ascii="Wingdings" w:hAnsi="Wingdings" w:cs="Wingdings"/>
    </w:rPr>
  </w:style>
  <w:style w:type="character" w:customStyle="1" w:styleId="WW8Num4z3">
    <w:name w:val="WW8Num4z3"/>
    <w:rsid w:val="00F30234"/>
    <w:rPr>
      <w:rFonts w:ascii="Symbol" w:hAnsi="Symbol" w:cs="Symbol"/>
    </w:rPr>
  </w:style>
  <w:style w:type="character" w:customStyle="1" w:styleId="WW8Num5z0">
    <w:name w:val="WW8Num5z0"/>
    <w:rsid w:val="00F30234"/>
    <w:rPr>
      <w:rFonts w:ascii="Wingdings" w:hAnsi="Wingdings" w:cs="Wingdings"/>
    </w:rPr>
  </w:style>
  <w:style w:type="character" w:customStyle="1" w:styleId="WW8Num5z1">
    <w:name w:val="WW8Num5z1"/>
    <w:rsid w:val="00F30234"/>
    <w:rPr>
      <w:rFonts w:ascii="Courier New" w:hAnsi="Courier New" w:cs="Courier New"/>
    </w:rPr>
  </w:style>
  <w:style w:type="character" w:customStyle="1" w:styleId="WW8Num5z3">
    <w:name w:val="WW8Num5z3"/>
    <w:rsid w:val="00F30234"/>
    <w:rPr>
      <w:rFonts w:ascii="Symbol" w:hAnsi="Symbol" w:cs="Symbol"/>
    </w:rPr>
  </w:style>
  <w:style w:type="character" w:customStyle="1" w:styleId="WW8Num6z0">
    <w:name w:val="WW8Num6z0"/>
    <w:rsid w:val="00F30234"/>
    <w:rPr>
      <w:rFonts w:ascii="Wingdings" w:hAnsi="Wingdings" w:cs="Wingdings"/>
      <w:color w:val="auto"/>
    </w:rPr>
  </w:style>
  <w:style w:type="character" w:customStyle="1" w:styleId="WW8Num6z1">
    <w:name w:val="WW8Num6z1"/>
    <w:rsid w:val="00F30234"/>
    <w:rPr>
      <w:rFonts w:ascii="Wingdings" w:hAnsi="Wingdings" w:cs="Wingdings"/>
    </w:rPr>
  </w:style>
  <w:style w:type="character" w:customStyle="1" w:styleId="WW8Num6z2">
    <w:name w:val="WW8Num6z2"/>
    <w:rsid w:val="00F30234"/>
  </w:style>
  <w:style w:type="character" w:customStyle="1" w:styleId="WW8Num6z3">
    <w:name w:val="WW8Num6z3"/>
    <w:rsid w:val="00F30234"/>
  </w:style>
  <w:style w:type="character" w:customStyle="1" w:styleId="WW8Num6z4">
    <w:name w:val="WW8Num6z4"/>
    <w:rsid w:val="00F30234"/>
  </w:style>
  <w:style w:type="character" w:customStyle="1" w:styleId="WW8Num6z5">
    <w:name w:val="WW8Num6z5"/>
    <w:rsid w:val="00F30234"/>
  </w:style>
  <w:style w:type="character" w:customStyle="1" w:styleId="WW8Num6z6">
    <w:name w:val="WW8Num6z6"/>
    <w:rsid w:val="00F30234"/>
  </w:style>
  <w:style w:type="character" w:customStyle="1" w:styleId="WW8Num6z7">
    <w:name w:val="WW8Num6z7"/>
    <w:rsid w:val="00F30234"/>
  </w:style>
  <w:style w:type="character" w:customStyle="1" w:styleId="WW8Num6z8">
    <w:name w:val="WW8Num6z8"/>
    <w:rsid w:val="00F30234"/>
  </w:style>
  <w:style w:type="character" w:customStyle="1" w:styleId="WW8Num7z0">
    <w:name w:val="WW8Num7z0"/>
    <w:rsid w:val="00F30234"/>
    <w:rPr>
      <w:rFonts w:ascii="Wingdings" w:hAnsi="Wingdings" w:cs="Wingdings"/>
    </w:rPr>
  </w:style>
  <w:style w:type="character" w:customStyle="1" w:styleId="WW8Num7z1">
    <w:name w:val="WW8Num7z1"/>
    <w:rsid w:val="00F30234"/>
    <w:rPr>
      <w:rFonts w:ascii="Courier New" w:hAnsi="Courier New" w:cs="Courier New"/>
    </w:rPr>
  </w:style>
  <w:style w:type="character" w:customStyle="1" w:styleId="WW8Num7z3">
    <w:name w:val="WW8Num7z3"/>
    <w:rsid w:val="00F30234"/>
    <w:rPr>
      <w:rFonts w:ascii="Symbol" w:hAnsi="Symbol" w:cs="Symbol"/>
    </w:rPr>
  </w:style>
  <w:style w:type="character" w:customStyle="1" w:styleId="WW8Num8z0">
    <w:name w:val="WW8Num8z0"/>
    <w:rsid w:val="00F30234"/>
    <w:rPr>
      <w:rFonts w:ascii="Wingdings" w:hAnsi="Wingdings" w:cs="Wingdings"/>
      <w:sz w:val="24"/>
      <w:szCs w:val="24"/>
    </w:rPr>
  </w:style>
  <w:style w:type="character" w:customStyle="1" w:styleId="WW8Num8z1">
    <w:name w:val="WW8Num8z1"/>
    <w:rsid w:val="00F30234"/>
    <w:rPr>
      <w:rFonts w:ascii="Symbol" w:hAnsi="Symbol" w:cs="Symbol"/>
    </w:rPr>
  </w:style>
  <w:style w:type="character" w:customStyle="1" w:styleId="WW8Num8z2">
    <w:name w:val="WW8Num8z2"/>
    <w:rsid w:val="00F30234"/>
  </w:style>
  <w:style w:type="character" w:customStyle="1" w:styleId="WW8Num8z3">
    <w:name w:val="WW8Num8z3"/>
    <w:rsid w:val="00F30234"/>
  </w:style>
  <w:style w:type="character" w:customStyle="1" w:styleId="WW8Num8z4">
    <w:name w:val="WW8Num8z4"/>
    <w:rsid w:val="00F30234"/>
  </w:style>
  <w:style w:type="character" w:customStyle="1" w:styleId="WW8Num8z5">
    <w:name w:val="WW8Num8z5"/>
    <w:rsid w:val="00F30234"/>
  </w:style>
  <w:style w:type="character" w:customStyle="1" w:styleId="WW8Num8z6">
    <w:name w:val="WW8Num8z6"/>
    <w:rsid w:val="00F30234"/>
  </w:style>
  <w:style w:type="character" w:customStyle="1" w:styleId="WW8Num8z7">
    <w:name w:val="WW8Num8z7"/>
    <w:rsid w:val="00F30234"/>
  </w:style>
  <w:style w:type="character" w:customStyle="1" w:styleId="WW8Num8z8">
    <w:name w:val="WW8Num8z8"/>
    <w:rsid w:val="00F30234"/>
  </w:style>
  <w:style w:type="character" w:customStyle="1" w:styleId="WW8Num9z0">
    <w:name w:val="WW8Num9z0"/>
    <w:rsid w:val="00F30234"/>
    <w:rPr>
      <w:rFonts w:ascii="Wingdings" w:hAnsi="Wingdings" w:cs="Wingdings"/>
      <w:sz w:val="24"/>
      <w:szCs w:val="24"/>
    </w:rPr>
  </w:style>
  <w:style w:type="character" w:customStyle="1" w:styleId="WW8Num9z1">
    <w:name w:val="WW8Num9z1"/>
    <w:rsid w:val="00F30234"/>
    <w:rPr>
      <w:rFonts w:ascii="Courier New" w:hAnsi="Courier New" w:cs="Courier New"/>
    </w:rPr>
  </w:style>
  <w:style w:type="character" w:customStyle="1" w:styleId="WW8Num9z3">
    <w:name w:val="WW8Num9z3"/>
    <w:rsid w:val="00F30234"/>
    <w:rPr>
      <w:rFonts w:ascii="Symbol" w:hAnsi="Symbol" w:cs="Symbol"/>
    </w:rPr>
  </w:style>
  <w:style w:type="character" w:customStyle="1" w:styleId="WW8Num10z0">
    <w:name w:val="WW8Num10z0"/>
    <w:rsid w:val="00F30234"/>
    <w:rPr>
      <w:rFonts w:ascii="Wingdings" w:hAnsi="Wingdings" w:cs="Wingdings"/>
    </w:rPr>
  </w:style>
  <w:style w:type="character" w:customStyle="1" w:styleId="WW8Num10z1">
    <w:name w:val="WW8Num10z1"/>
    <w:rsid w:val="00F30234"/>
    <w:rPr>
      <w:rFonts w:ascii="Courier New" w:hAnsi="Courier New" w:cs="Courier New"/>
    </w:rPr>
  </w:style>
  <w:style w:type="character" w:customStyle="1" w:styleId="WW8Num10z3">
    <w:name w:val="WW8Num10z3"/>
    <w:rsid w:val="00F30234"/>
    <w:rPr>
      <w:rFonts w:ascii="Symbol" w:hAnsi="Symbol" w:cs="Symbol"/>
    </w:rPr>
  </w:style>
  <w:style w:type="character" w:customStyle="1" w:styleId="WW8Num11z0">
    <w:name w:val="WW8Num11z0"/>
    <w:rsid w:val="00F30234"/>
    <w:rPr>
      <w:rFonts w:ascii="Wingdings" w:hAnsi="Wingdings" w:cs="Wingdings"/>
    </w:rPr>
  </w:style>
  <w:style w:type="character" w:customStyle="1" w:styleId="WW8Num11z1">
    <w:name w:val="WW8Num11z1"/>
    <w:rsid w:val="00F30234"/>
    <w:rPr>
      <w:rFonts w:ascii="Courier New" w:hAnsi="Courier New" w:cs="Courier New"/>
    </w:rPr>
  </w:style>
  <w:style w:type="character" w:customStyle="1" w:styleId="WW8Num11z3">
    <w:name w:val="WW8Num11z3"/>
    <w:rsid w:val="00F30234"/>
    <w:rPr>
      <w:rFonts w:ascii="Symbol" w:hAnsi="Symbol" w:cs="Symbol"/>
    </w:rPr>
  </w:style>
  <w:style w:type="character" w:customStyle="1" w:styleId="WW8Num12z0">
    <w:name w:val="WW8Num12z0"/>
    <w:rsid w:val="00F30234"/>
    <w:rPr>
      <w:rFonts w:ascii="Wingdings" w:hAnsi="Wingdings" w:cs="Wingdings"/>
    </w:rPr>
  </w:style>
  <w:style w:type="character" w:customStyle="1" w:styleId="WW8Num13z0">
    <w:name w:val="WW8Num13z0"/>
    <w:rsid w:val="00F30234"/>
    <w:rPr>
      <w:rFonts w:ascii="Wingdings" w:hAnsi="Wingdings" w:cs="Wingdings"/>
    </w:rPr>
  </w:style>
  <w:style w:type="character" w:customStyle="1" w:styleId="WW8Num13z1">
    <w:name w:val="WW8Num13z1"/>
    <w:rsid w:val="00F30234"/>
    <w:rPr>
      <w:rFonts w:ascii="Courier New" w:hAnsi="Courier New" w:cs="Courier New"/>
    </w:rPr>
  </w:style>
  <w:style w:type="character" w:customStyle="1" w:styleId="WW8Num13z3">
    <w:name w:val="WW8Num13z3"/>
    <w:rsid w:val="00F30234"/>
    <w:rPr>
      <w:rFonts w:ascii="Symbol" w:hAnsi="Symbol" w:cs="Symbol"/>
    </w:rPr>
  </w:style>
  <w:style w:type="character" w:customStyle="1" w:styleId="WW8Num14z0">
    <w:name w:val="WW8Num14z0"/>
    <w:rsid w:val="00F30234"/>
    <w:rPr>
      <w:rFonts w:ascii="Wingdings" w:hAnsi="Wingdings" w:cs="Wingdings"/>
    </w:rPr>
  </w:style>
  <w:style w:type="character" w:customStyle="1" w:styleId="WW8Num14z1">
    <w:name w:val="WW8Num14z1"/>
    <w:rsid w:val="00F30234"/>
    <w:rPr>
      <w:rFonts w:ascii="Courier New" w:hAnsi="Courier New" w:cs="Courier New"/>
    </w:rPr>
  </w:style>
  <w:style w:type="character" w:customStyle="1" w:styleId="WW8Num14z3">
    <w:name w:val="WW8Num14z3"/>
    <w:rsid w:val="00F30234"/>
    <w:rPr>
      <w:rFonts w:ascii="Symbol" w:hAnsi="Symbol" w:cs="Symbol"/>
    </w:rPr>
  </w:style>
  <w:style w:type="character" w:customStyle="1" w:styleId="WW8Num15z0">
    <w:name w:val="WW8Num15z0"/>
    <w:rsid w:val="00F30234"/>
    <w:rPr>
      <w:rFonts w:ascii="Wingdings" w:hAnsi="Wingdings" w:cs="Wingdings"/>
      <w:color w:val="auto"/>
    </w:rPr>
  </w:style>
  <w:style w:type="character" w:customStyle="1" w:styleId="WW8Num15z1">
    <w:name w:val="WW8Num15z1"/>
    <w:rsid w:val="00F30234"/>
    <w:rPr>
      <w:rFonts w:ascii="Courier New" w:hAnsi="Courier New" w:cs="Courier New"/>
    </w:rPr>
  </w:style>
  <w:style w:type="character" w:customStyle="1" w:styleId="WW8Num15z2">
    <w:name w:val="WW8Num15z2"/>
    <w:rsid w:val="00F30234"/>
    <w:rPr>
      <w:rFonts w:ascii="Wingdings" w:hAnsi="Wingdings" w:cs="Wingdings"/>
    </w:rPr>
  </w:style>
  <w:style w:type="character" w:customStyle="1" w:styleId="WW8Num15z3">
    <w:name w:val="WW8Num15z3"/>
    <w:rsid w:val="00F30234"/>
    <w:rPr>
      <w:rFonts w:ascii="Symbol" w:hAnsi="Symbol" w:cs="Symbol"/>
    </w:rPr>
  </w:style>
  <w:style w:type="character" w:customStyle="1" w:styleId="WW8Num16z0">
    <w:name w:val="WW8Num16z0"/>
    <w:rsid w:val="00F30234"/>
    <w:rPr>
      <w:rFonts w:ascii="Wingdings" w:hAnsi="Wingdings" w:cs="Wingdings"/>
      <w:color w:val="auto"/>
    </w:rPr>
  </w:style>
  <w:style w:type="character" w:customStyle="1" w:styleId="WW8Num16z1">
    <w:name w:val="WW8Num16z1"/>
    <w:rsid w:val="00F30234"/>
    <w:rPr>
      <w:rFonts w:ascii="Courier New" w:hAnsi="Courier New" w:cs="Courier New"/>
    </w:rPr>
  </w:style>
  <w:style w:type="character" w:customStyle="1" w:styleId="WW8Num16z2">
    <w:name w:val="WW8Num16z2"/>
    <w:rsid w:val="00F30234"/>
    <w:rPr>
      <w:rFonts w:ascii="Wingdings" w:hAnsi="Wingdings" w:cs="Wingdings"/>
    </w:rPr>
  </w:style>
  <w:style w:type="character" w:customStyle="1" w:styleId="WW8Num16z3">
    <w:name w:val="WW8Num16z3"/>
    <w:rsid w:val="00F30234"/>
    <w:rPr>
      <w:rFonts w:ascii="Symbol" w:hAnsi="Symbol" w:cs="Symbol"/>
    </w:rPr>
  </w:style>
  <w:style w:type="character" w:customStyle="1" w:styleId="Heading1Char">
    <w:name w:val="Heading 1 Char"/>
    <w:rsid w:val="00F30234"/>
    <w:rPr>
      <w:rFonts w:ascii="Tahoma" w:hAnsi="Tahoma" w:cs="Tahoma"/>
      <w:b/>
      <w:lang w:val="en-US" w:bidi="ar-SA"/>
    </w:rPr>
  </w:style>
  <w:style w:type="character" w:customStyle="1" w:styleId="Heading2Char">
    <w:name w:val="Heading 2 Char"/>
    <w:rsid w:val="00F30234"/>
    <w:rPr>
      <w:rFonts w:ascii="Cambria" w:hAnsi="Cambria" w:cs="Cambria"/>
      <w:b/>
      <w:bCs/>
      <w:i/>
      <w:iCs/>
      <w:color w:val="17365D"/>
      <w:spacing w:val="5"/>
      <w:kern w:val="1"/>
      <w:sz w:val="28"/>
      <w:szCs w:val="28"/>
      <w:lang w:val="en-US" w:bidi="ar-SA"/>
    </w:rPr>
  </w:style>
  <w:style w:type="character" w:customStyle="1" w:styleId="HeaderChar">
    <w:name w:val="Header Char"/>
    <w:rsid w:val="00F30234"/>
    <w:rPr>
      <w:rFonts w:ascii="Tahoma" w:hAnsi="Tahoma" w:cs="Tahoma"/>
      <w:lang w:val="en-US" w:bidi="ar-SA"/>
    </w:rPr>
  </w:style>
  <w:style w:type="character" w:customStyle="1" w:styleId="TitleChar">
    <w:name w:val="Title Char"/>
    <w:rsid w:val="00F30234"/>
    <w:rPr>
      <w:rFonts w:ascii="Tahoma" w:hAnsi="Tahoma" w:cs="Tahoma"/>
      <w:i/>
      <w:sz w:val="32"/>
      <w:lang w:val="en-US" w:bidi="ar-SA"/>
    </w:rPr>
  </w:style>
  <w:style w:type="character" w:customStyle="1" w:styleId="BodyTextChar">
    <w:name w:val="Body Text Char"/>
    <w:rsid w:val="00F30234"/>
    <w:rPr>
      <w:rFonts w:ascii="Cambria" w:eastAsia="Calibri" w:hAnsi="Cambria" w:cs="Cambria"/>
      <w:color w:val="17365D"/>
      <w:spacing w:val="5"/>
      <w:kern w:val="1"/>
      <w:sz w:val="52"/>
      <w:szCs w:val="52"/>
      <w:lang w:val="en-US" w:bidi="ar-SA"/>
    </w:rPr>
  </w:style>
  <w:style w:type="character" w:styleId="Hyperlink">
    <w:name w:val="Hyperlink"/>
    <w:rsid w:val="00F3023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F30234"/>
    <w:pPr>
      <w:jc w:val="center"/>
    </w:pPr>
    <w:rPr>
      <w:rFonts w:ascii="Tahoma" w:eastAsia="Times New Roman" w:hAnsi="Tahoma" w:cs="Tahoma"/>
      <w:i/>
      <w:color w:val="auto"/>
      <w:spacing w:val="0"/>
      <w:sz w:val="32"/>
      <w:szCs w:val="20"/>
    </w:rPr>
  </w:style>
  <w:style w:type="paragraph" w:styleId="BodyText">
    <w:name w:val="Body Text"/>
    <w:basedOn w:val="Normal"/>
    <w:rsid w:val="00F30234"/>
    <w:pPr>
      <w:spacing w:after="120"/>
    </w:pPr>
  </w:style>
  <w:style w:type="paragraph" w:styleId="List">
    <w:name w:val="List"/>
    <w:basedOn w:val="BodyText"/>
    <w:rsid w:val="00F30234"/>
    <w:rPr>
      <w:rFonts w:cs="FreeSans"/>
    </w:rPr>
  </w:style>
  <w:style w:type="paragraph" w:styleId="Caption">
    <w:name w:val="caption"/>
    <w:basedOn w:val="Normal"/>
    <w:qFormat/>
    <w:rsid w:val="00F3023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30234"/>
    <w:pPr>
      <w:suppressLineNumbers/>
    </w:pPr>
    <w:rPr>
      <w:rFonts w:cs="FreeSans"/>
    </w:rPr>
  </w:style>
  <w:style w:type="paragraph" w:styleId="Header">
    <w:name w:val="header"/>
    <w:basedOn w:val="Normal"/>
    <w:rsid w:val="00F30234"/>
    <w:pPr>
      <w:tabs>
        <w:tab w:val="center" w:pos="4320"/>
        <w:tab w:val="right" w:pos="8640"/>
      </w:tabs>
    </w:pPr>
    <w:rPr>
      <w:rFonts w:ascii="Tahoma" w:eastAsia="Times New Roman" w:hAnsi="Tahoma" w:cs="Tahoma"/>
      <w:color w:val="auto"/>
      <w:spacing w:val="0"/>
      <w:sz w:val="20"/>
      <w:szCs w:val="20"/>
    </w:rPr>
  </w:style>
  <w:style w:type="paragraph" w:customStyle="1" w:styleId="Achievement">
    <w:name w:val="Achievement"/>
    <w:basedOn w:val="BodyText"/>
    <w:rsid w:val="00F30234"/>
    <w:pPr>
      <w:spacing w:after="60" w:line="220" w:lineRule="atLeast"/>
      <w:jc w:val="both"/>
    </w:pPr>
    <w:rPr>
      <w:rFonts w:ascii="Arial" w:eastAsia="Times New Roman" w:hAnsi="Arial" w:cs="Arial"/>
      <w:color w:val="auto"/>
      <w:spacing w:val="-5"/>
      <w:sz w:val="20"/>
      <w:szCs w:val="20"/>
    </w:rPr>
  </w:style>
  <w:style w:type="paragraph" w:customStyle="1" w:styleId="BulletedList">
    <w:name w:val="Bulleted List"/>
    <w:basedOn w:val="BodyText"/>
    <w:rsid w:val="00F30234"/>
    <w:pPr>
      <w:tabs>
        <w:tab w:val="num" w:pos="360"/>
      </w:tabs>
      <w:spacing w:before="60" w:after="60" w:line="220" w:lineRule="atLeast"/>
      <w:jc w:val="both"/>
    </w:pPr>
    <w:rPr>
      <w:rFonts w:ascii="Arial" w:eastAsia="Times New Roman" w:hAnsi="Arial" w:cs="Arial"/>
      <w:color w:val="auto"/>
      <w:spacing w:val="-5"/>
      <w:sz w:val="20"/>
      <w:szCs w:val="20"/>
    </w:rPr>
  </w:style>
  <w:style w:type="paragraph" w:customStyle="1" w:styleId="NormalArial">
    <w:name w:val="Normal + Arial"/>
    <w:basedOn w:val="Normal"/>
    <w:rsid w:val="00F30234"/>
    <w:rPr>
      <w:rFonts w:ascii="Times New Roman" w:eastAsia="Times New Roman" w:hAnsi="Times New Roman" w:cs="Times New Roman"/>
      <w:color w:val="auto"/>
      <w:spacing w:val="0"/>
      <w:sz w:val="24"/>
      <w:szCs w:val="24"/>
    </w:rPr>
  </w:style>
  <w:style w:type="paragraph" w:styleId="ListParagraph">
    <w:name w:val="List Paragraph"/>
    <w:basedOn w:val="Normal"/>
    <w:qFormat/>
    <w:rsid w:val="00F30234"/>
    <w:pPr>
      <w:spacing w:after="200" w:line="276" w:lineRule="auto"/>
      <w:ind w:left="720"/>
      <w:contextualSpacing/>
    </w:pPr>
    <w:rPr>
      <w:rFonts w:ascii="Calibri" w:hAnsi="Calibri" w:cs="Calibri"/>
      <w:color w:val="auto"/>
      <w:spacing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lly.ranario@must.edu.p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xfactor</dc:creator>
  <cp:lastModifiedBy>Billy Ranario</cp:lastModifiedBy>
  <cp:revision>3</cp:revision>
  <cp:lastPrinted>2015-05-21T08:12:00Z</cp:lastPrinted>
  <dcterms:created xsi:type="dcterms:W3CDTF">2016-10-09T16:58:00Z</dcterms:created>
  <dcterms:modified xsi:type="dcterms:W3CDTF">2017-01-08T13:53:00Z</dcterms:modified>
</cp:coreProperties>
</file>